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F41A7" w14:textId="739F983B" w:rsidR="00CC121F" w:rsidRDefault="00D35781">
      <w:pPr>
        <w:pBdr>
          <w:bottom w:val="single" w:sz="6" w:space="0" w:color="FFFFFF"/>
        </w:pBdr>
        <w:spacing w:line="471" w:lineRule="atLeast"/>
        <w:jc w:val="center"/>
        <w:rPr>
          <w:rFonts w:ascii="Arial" w:eastAsia="Arial" w:hAnsi="Arial" w:cs="Arial"/>
          <w:b/>
          <w:bCs/>
          <w:sz w:val="36"/>
          <w:szCs w:val="36"/>
        </w:rPr>
      </w:pPr>
      <w:r>
        <w:rPr>
          <w:rFonts w:ascii="Arial" w:eastAsia="Arial" w:hAnsi="Arial" w:cs="Arial"/>
          <w:b/>
          <w:bCs/>
          <w:sz w:val="36"/>
          <w:szCs w:val="36"/>
        </w:rPr>
        <w:t>Francis Nwachukwu</w:t>
      </w:r>
    </w:p>
    <w:p w14:paraId="75863EB4" w14:textId="5403F011" w:rsidR="00D16641" w:rsidRDefault="00B76C9F" w:rsidP="00D16641">
      <w:pPr>
        <w:pBdr>
          <w:bottom w:val="single" w:sz="6" w:space="0" w:color="FFFFFF"/>
        </w:pBdr>
        <w:spacing w:line="471" w:lineRule="atLeast"/>
        <w:jc w:val="center"/>
        <w:rPr>
          <w:rFonts w:ascii="Arial" w:eastAsia="Arial" w:hAnsi="Arial" w:cs="Arial"/>
          <w:sz w:val="20"/>
          <w:szCs w:val="20"/>
        </w:rPr>
      </w:pPr>
      <w:r w:rsidRPr="00535D0B">
        <w:rPr>
          <w:rFonts w:ascii="Arial" w:eastAsia="Arial" w:hAnsi="Arial" w:cs="Arial"/>
          <w:b/>
          <w:bCs/>
          <w:sz w:val="20"/>
          <w:szCs w:val="20"/>
        </w:rPr>
        <w:t>Software Engineer</w:t>
      </w:r>
      <w:r>
        <w:rPr>
          <w:rFonts w:ascii="Arial" w:eastAsia="Arial" w:hAnsi="Arial" w:cs="Arial"/>
          <w:sz w:val="20"/>
          <w:szCs w:val="20"/>
        </w:rPr>
        <w:t xml:space="preserve">    </w:t>
      </w:r>
      <w:hyperlink r:id="rId5" w:history="1">
        <w:r w:rsidR="00D16641" w:rsidRPr="00B475D0">
          <w:rPr>
            <w:rStyle w:val="Hyperlink"/>
            <w:rFonts w:ascii="Arial" w:eastAsia="Arial" w:hAnsi="Arial" w:cs="Arial"/>
            <w:sz w:val="20"/>
            <w:szCs w:val="20"/>
          </w:rPr>
          <w:t>francisnwachukwu100@gmail.com</w:t>
        </w:r>
      </w:hyperlink>
    </w:p>
    <w:p w14:paraId="445424F2" w14:textId="5EC78A55" w:rsidR="00B76C9F" w:rsidRPr="00D16641" w:rsidRDefault="00B76C9F" w:rsidP="00D16641">
      <w:pPr>
        <w:pBdr>
          <w:bottom w:val="single" w:sz="6" w:space="0" w:color="FFFFFF"/>
        </w:pBdr>
        <w:spacing w:line="471" w:lineRule="atLeast"/>
        <w:jc w:val="center"/>
        <w:rPr>
          <w:rFonts w:ascii="Arial" w:eastAsia="Arial" w:hAnsi="Arial" w:cs="Arial"/>
          <w:sz w:val="20"/>
          <w:szCs w:val="20"/>
        </w:rPr>
      </w:pPr>
      <w:r w:rsidRPr="00D16641">
        <w:rPr>
          <w:rFonts w:ascii="Arial" w:hAnsi="Arial" w:cs="Arial"/>
          <w:b/>
          <w:bCs/>
          <w:sz w:val="20"/>
          <w:szCs w:val="20"/>
        </w:rPr>
        <w:t>Website</w:t>
      </w:r>
      <w:r w:rsidRPr="00D16641">
        <w:rPr>
          <w:rFonts w:ascii="Arial" w:hAnsi="Arial" w:cs="Arial"/>
          <w:sz w:val="20"/>
          <w:szCs w:val="20"/>
        </w:rPr>
        <w:t xml:space="preserve">: https://devfrancis.netlify.app </w:t>
      </w:r>
      <w:r w:rsidR="00D16641">
        <w:rPr>
          <w:rFonts w:ascii="Arial" w:hAnsi="Arial" w:cs="Arial"/>
          <w:sz w:val="20"/>
          <w:szCs w:val="20"/>
        </w:rPr>
        <w:t xml:space="preserve">              </w:t>
      </w:r>
      <w:r w:rsidRPr="00D16641">
        <w:rPr>
          <w:rFonts w:ascii="Arial" w:hAnsi="Arial" w:cs="Arial"/>
          <w:b/>
          <w:bCs/>
          <w:sz w:val="20"/>
          <w:szCs w:val="20"/>
        </w:rPr>
        <w:t>LinkedIn</w:t>
      </w:r>
      <w:r w:rsidRPr="00D16641">
        <w:rPr>
          <w:rFonts w:ascii="Arial" w:hAnsi="Arial" w:cs="Arial"/>
          <w:sz w:val="20"/>
          <w:szCs w:val="20"/>
        </w:rPr>
        <w:t>: http://linkedin.com/in/francisnwachukwu</w:t>
      </w:r>
      <w:r w:rsidR="00535D0B">
        <w:rPr>
          <w:rFonts w:ascii="Arial" w:hAnsi="Arial" w:cs="Arial"/>
          <w:sz w:val="20"/>
          <w:szCs w:val="20"/>
        </w:rPr>
        <w:t>100</w:t>
      </w:r>
    </w:p>
    <w:p w14:paraId="6172C654" w14:textId="77777777" w:rsidR="00CC121F" w:rsidRDefault="00A63E48">
      <w:pPr>
        <w:pBdr>
          <w:bottom w:val="single" w:sz="6" w:space="1" w:color="000000"/>
        </w:pBdr>
        <w:spacing w:before="419" w:after="150" w:line="266" w:lineRule="atLeast"/>
        <w:rPr>
          <w:rFonts w:ascii="Arial" w:eastAsia="Arial" w:hAnsi="Arial" w:cs="Arial"/>
          <w:b/>
          <w:bCs/>
          <w:caps/>
          <w:sz w:val="20"/>
          <w:szCs w:val="20"/>
        </w:rPr>
      </w:pPr>
      <w:r>
        <w:rPr>
          <w:rFonts w:ascii="Arial" w:eastAsia="Arial" w:hAnsi="Arial" w:cs="Arial"/>
          <w:b/>
          <w:bCs/>
          <w:caps/>
          <w:sz w:val="20"/>
          <w:szCs w:val="20"/>
        </w:rPr>
        <w:t>personal statement</w:t>
      </w:r>
    </w:p>
    <w:p w14:paraId="0B2F7BE1" w14:textId="2812C4EF" w:rsidR="00CC121F" w:rsidRPr="00535D0B" w:rsidRDefault="00D35781" w:rsidP="00535D0B">
      <w:pPr>
        <w:pStyle w:val="NormalWeb"/>
        <w:shd w:val="clear" w:color="auto" w:fill="FFFFFF"/>
        <w:rPr>
          <w:rFonts w:ascii="Arial" w:hAnsi="Arial" w:cs="Arial"/>
          <w:sz w:val="20"/>
          <w:szCs w:val="20"/>
        </w:rPr>
      </w:pPr>
      <w:r w:rsidRPr="00535D0B">
        <w:rPr>
          <w:rFonts w:ascii="Arial" w:hAnsi="Arial" w:cs="Arial"/>
          <w:sz w:val="20"/>
          <w:szCs w:val="20"/>
        </w:rPr>
        <w:t xml:space="preserve">A 400-level computer science undergraduate student at University of Lagos, who is passionate about working with teams to produce well designed and functional websites that attract customers and deliver business results. As a junior developer, I am capable of learning new technologies that will be used to design, implement, and manage software programs that will achieve the best business result. </w:t>
      </w:r>
    </w:p>
    <w:p w14:paraId="37B027C7" w14:textId="77777777" w:rsidR="00CC121F" w:rsidRDefault="00A63E48">
      <w:pPr>
        <w:pBdr>
          <w:bottom w:val="single" w:sz="6" w:space="1" w:color="000000"/>
        </w:pBdr>
        <w:spacing w:before="419" w:after="150" w:line="266" w:lineRule="atLeast"/>
        <w:rPr>
          <w:rFonts w:ascii="Arial" w:eastAsia="Arial" w:hAnsi="Arial" w:cs="Arial"/>
          <w:b/>
          <w:bCs/>
          <w:caps/>
          <w:sz w:val="20"/>
          <w:szCs w:val="20"/>
        </w:rPr>
      </w:pPr>
      <w:r>
        <w:rPr>
          <w:rFonts w:ascii="Arial" w:eastAsia="Arial" w:hAnsi="Arial" w:cs="Arial"/>
          <w:b/>
          <w:bCs/>
          <w:caps/>
          <w:sz w:val="20"/>
          <w:szCs w:val="20"/>
        </w:rPr>
        <w:t>education</w:t>
      </w:r>
    </w:p>
    <w:p w14:paraId="7BF2CA3E" w14:textId="51E5D58C" w:rsidR="00CC121F" w:rsidRDefault="00A63E48">
      <w:pPr>
        <w:spacing w:line="266" w:lineRule="atLeast"/>
        <w:rPr>
          <w:rFonts w:ascii="Arial" w:eastAsia="Arial" w:hAnsi="Arial" w:cs="Arial"/>
          <w:sz w:val="20"/>
          <w:szCs w:val="20"/>
        </w:rPr>
      </w:pPr>
      <w:r>
        <w:rPr>
          <w:rStyle w:val="fs13fw6undefined"/>
          <w:rFonts w:ascii="Arial" w:eastAsia="Arial" w:hAnsi="Arial" w:cs="Arial"/>
          <w:b/>
          <w:bCs/>
          <w:sz w:val="20"/>
          <w:szCs w:val="20"/>
        </w:rPr>
        <w:t>BSc</w:t>
      </w:r>
      <w:r>
        <w:rPr>
          <w:rStyle w:val="fs13fw6undefinedtdn"/>
          <w:rFonts w:ascii="Arial" w:eastAsia="Arial" w:hAnsi="Arial" w:cs="Arial"/>
          <w:b/>
          <w:bCs/>
          <w:sz w:val="20"/>
          <w:szCs w:val="20"/>
        </w:rPr>
        <w:t>:</w:t>
      </w:r>
      <w:r w:rsidR="00B670D5">
        <w:rPr>
          <w:rStyle w:val="fs13fw6undefined"/>
          <w:rFonts w:ascii="Arial" w:eastAsia="Arial" w:hAnsi="Arial" w:cs="Arial"/>
          <w:b/>
          <w:bCs/>
          <w:sz w:val="20"/>
          <w:szCs w:val="20"/>
        </w:rPr>
        <w:t xml:space="preserve"> University of Lagos</w:t>
      </w:r>
      <w:r w:rsidR="00B670D5">
        <w:rPr>
          <w:rStyle w:val="fs13fw6undefinedtdn"/>
          <w:rFonts w:ascii="Arial" w:eastAsia="Arial" w:hAnsi="Arial" w:cs="Arial"/>
          <w:b/>
          <w:bCs/>
          <w:sz w:val="20"/>
          <w:szCs w:val="20"/>
        </w:rPr>
        <w:t>, Nigeria</w:t>
      </w:r>
      <w:r>
        <w:rPr>
          <w:rStyle w:val="fs13fw6undefinedtdn"/>
          <w:rFonts w:ascii="Arial" w:eastAsia="Arial" w:hAnsi="Arial" w:cs="Arial"/>
          <w:b/>
          <w:bCs/>
          <w:sz w:val="20"/>
          <w:szCs w:val="20"/>
        </w:rPr>
        <w:t xml:space="preserve"> (</w:t>
      </w:r>
      <w:r>
        <w:rPr>
          <w:rStyle w:val="fs13fw6undefined"/>
          <w:rFonts w:ascii="Arial" w:eastAsia="Arial" w:hAnsi="Arial" w:cs="Arial"/>
          <w:b/>
          <w:bCs/>
          <w:sz w:val="20"/>
          <w:szCs w:val="20"/>
        </w:rPr>
        <w:t>September 201</w:t>
      </w:r>
      <w:r w:rsidR="00B670D5">
        <w:rPr>
          <w:rStyle w:val="fs13fw6undefined"/>
          <w:rFonts w:ascii="Arial" w:eastAsia="Arial" w:hAnsi="Arial" w:cs="Arial"/>
          <w:b/>
          <w:bCs/>
          <w:sz w:val="20"/>
          <w:szCs w:val="20"/>
        </w:rPr>
        <w:t>7</w:t>
      </w:r>
      <w:r>
        <w:rPr>
          <w:rStyle w:val="fs13fw6undefined"/>
          <w:rFonts w:ascii="Arial" w:eastAsia="Arial" w:hAnsi="Arial" w:cs="Arial"/>
          <w:b/>
          <w:bCs/>
          <w:sz w:val="20"/>
          <w:szCs w:val="20"/>
        </w:rPr>
        <w:t xml:space="preserve"> - </w:t>
      </w:r>
      <w:r w:rsidR="00B670D5">
        <w:rPr>
          <w:rStyle w:val="fs13fw6undefined"/>
          <w:rFonts w:ascii="Arial" w:eastAsia="Arial" w:hAnsi="Arial" w:cs="Arial"/>
          <w:b/>
          <w:bCs/>
          <w:sz w:val="20"/>
          <w:szCs w:val="20"/>
        </w:rPr>
        <w:t>September</w:t>
      </w:r>
      <w:r>
        <w:rPr>
          <w:rStyle w:val="fs13fw6undefined"/>
          <w:rFonts w:ascii="Arial" w:eastAsia="Arial" w:hAnsi="Arial" w:cs="Arial"/>
          <w:b/>
          <w:bCs/>
          <w:sz w:val="20"/>
          <w:szCs w:val="20"/>
        </w:rPr>
        <w:t xml:space="preserve"> 202</w:t>
      </w:r>
      <w:r w:rsidR="00B670D5">
        <w:rPr>
          <w:rStyle w:val="fs13fw6undefined"/>
          <w:rFonts w:ascii="Arial" w:eastAsia="Arial" w:hAnsi="Arial" w:cs="Arial"/>
          <w:b/>
          <w:bCs/>
          <w:sz w:val="20"/>
          <w:szCs w:val="20"/>
        </w:rPr>
        <w:t>3</w:t>
      </w:r>
      <w:r>
        <w:rPr>
          <w:rStyle w:val="fs13fw6undefinedtdn"/>
          <w:rFonts w:ascii="Arial" w:eastAsia="Arial" w:hAnsi="Arial" w:cs="Arial"/>
          <w:b/>
          <w:bCs/>
          <w:sz w:val="20"/>
          <w:szCs w:val="20"/>
        </w:rPr>
        <w:t>)</w:t>
      </w:r>
    </w:p>
    <w:p w14:paraId="2C459B45" w14:textId="66605C9C" w:rsidR="00CC121F" w:rsidRDefault="00A63E48">
      <w:pPr>
        <w:numPr>
          <w:ilvl w:val="0"/>
          <w:numId w:val="2"/>
        </w:numPr>
        <w:spacing w:before="150" w:line="205" w:lineRule="atLeast"/>
        <w:ind w:left="780" w:hanging="252"/>
        <w:rPr>
          <w:rFonts w:ascii="Arial" w:eastAsia="Arial" w:hAnsi="Arial" w:cs="Arial"/>
          <w:sz w:val="20"/>
          <w:szCs w:val="20"/>
        </w:rPr>
      </w:pPr>
      <w:r>
        <w:rPr>
          <w:rFonts w:ascii="Arial" w:eastAsia="Arial" w:hAnsi="Arial" w:cs="Arial"/>
          <w:sz w:val="20"/>
          <w:szCs w:val="20"/>
        </w:rPr>
        <w:t>Course: C</w:t>
      </w:r>
      <w:r w:rsidR="00B670D5">
        <w:rPr>
          <w:rFonts w:ascii="Arial" w:eastAsia="Arial" w:hAnsi="Arial" w:cs="Arial"/>
          <w:sz w:val="20"/>
          <w:szCs w:val="20"/>
        </w:rPr>
        <w:t>omputer Science</w:t>
      </w:r>
    </w:p>
    <w:p w14:paraId="05626B87" w14:textId="1FFBB796" w:rsidR="00CC121F" w:rsidRDefault="00A63E48">
      <w:pPr>
        <w:numPr>
          <w:ilvl w:val="0"/>
          <w:numId w:val="2"/>
        </w:numPr>
        <w:spacing w:after="60" w:line="205" w:lineRule="atLeast"/>
        <w:ind w:left="780" w:hanging="252"/>
        <w:rPr>
          <w:rFonts w:ascii="Arial" w:eastAsia="Arial" w:hAnsi="Arial" w:cs="Arial"/>
          <w:sz w:val="20"/>
          <w:szCs w:val="20"/>
        </w:rPr>
      </w:pPr>
      <w:r>
        <w:rPr>
          <w:rFonts w:ascii="Arial" w:eastAsia="Arial" w:hAnsi="Arial" w:cs="Arial"/>
          <w:sz w:val="20"/>
          <w:szCs w:val="20"/>
        </w:rPr>
        <w:t xml:space="preserve">Consulting Experience: </w:t>
      </w:r>
      <w:r w:rsidR="00B670D5">
        <w:rPr>
          <w:rFonts w:ascii="Arial" w:eastAsia="Arial" w:hAnsi="Arial" w:cs="Arial"/>
          <w:sz w:val="20"/>
          <w:szCs w:val="20"/>
        </w:rPr>
        <w:t xml:space="preserve">As part of our undergraduate curriculum, we were tasked with building a fully functional website for any small business of our choice. </w:t>
      </w:r>
      <w:r w:rsidR="00A33540">
        <w:rPr>
          <w:rFonts w:ascii="Arial" w:eastAsia="Arial" w:hAnsi="Arial" w:cs="Arial"/>
          <w:sz w:val="20"/>
          <w:szCs w:val="20"/>
        </w:rPr>
        <w:t xml:space="preserve">I designed the website of liviabeauty.co a </w:t>
      </w:r>
      <w:r w:rsidR="00204102">
        <w:rPr>
          <w:rFonts w:ascii="Arial" w:eastAsia="Arial" w:hAnsi="Arial" w:cs="Arial"/>
          <w:sz w:val="20"/>
          <w:szCs w:val="20"/>
        </w:rPr>
        <w:t xml:space="preserve">beauty tech </w:t>
      </w:r>
      <w:r w:rsidR="00A33540">
        <w:rPr>
          <w:rFonts w:ascii="Arial" w:eastAsia="Arial" w:hAnsi="Arial" w:cs="Arial"/>
          <w:sz w:val="20"/>
          <w:szCs w:val="20"/>
        </w:rPr>
        <w:t>company.</w:t>
      </w:r>
    </w:p>
    <w:p w14:paraId="2BC3DC22" w14:textId="77777777" w:rsidR="00CC121F" w:rsidRDefault="00A63E48">
      <w:pPr>
        <w:pBdr>
          <w:bottom w:val="single" w:sz="6" w:space="1" w:color="000000"/>
        </w:pBdr>
        <w:spacing w:before="419" w:after="150" w:line="266" w:lineRule="atLeast"/>
        <w:rPr>
          <w:rFonts w:ascii="Arial" w:eastAsia="Arial" w:hAnsi="Arial" w:cs="Arial"/>
          <w:b/>
          <w:bCs/>
          <w:caps/>
          <w:sz w:val="20"/>
          <w:szCs w:val="20"/>
        </w:rPr>
      </w:pPr>
      <w:r>
        <w:rPr>
          <w:rFonts w:ascii="Arial" w:eastAsia="Arial" w:hAnsi="Arial" w:cs="Arial"/>
          <w:b/>
          <w:bCs/>
          <w:caps/>
          <w:sz w:val="20"/>
          <w:szCs w:val="20"/>
        </w:rPr>
        <w:t>career history</w:t>
      </w:r>
    </w:p>
    <w:p w14:paraId="13E0BFC6" w14:textId="224C74D7" w:rsidR="00CC121F" w:rsidRPr="00204102" w:rsidRDefault="00A33540">
      <w:pPr>
        <w:spacing w:line="266" w:lineRule="atLeast"/>
        <w:rPr>
          <w:rStyle w:val="fs13fw6undefinedtdn"/>
          <w:rFonts w:ascii="Arial" w:eastAsia="Arial" w:hAnsi="Arial" w:cs="Arial"/>
          <w:b/>
          <w:bCs/>
          <w:color w:val="000000" w:themeColor="text1"/>
          <w:sz w:val="20"/>
          <w:szCs w:val="20"/>
        </w:rPr>
      </w:pPr>
      <w:r w:rsidRPr="00204102">
        <w:rPr>
          <w:rStyle w:val="fs13fw6undefined"/>
          <w:rFonts w:ascii="Arial" w:eastAsia="Arial" w:hAnsi="Arial" w:cs="Arial"/>
          <w:b/>
          <w:bCs/>
          <w:color w:val="000000" w:themeColor="text1"/>
          <w:sz w:val="20"/>
          <w:szCs w:val="20"/>
        </w:rPr>
        <w:t>Divine Step Schools</w:t>
      </w:r>
      <w:r w:rsidR="00A63E48" w:rsidRPr="00204102">
        <w:rPr>
          <w:rStyle w:val="fs13fw6undefinedtdn"/>
          <w:rFonts w:ascii="Arial" w:eastAsia="Arial" w:hAnsi="Arial" w:cs="Arial"/>
          <w:b/>
          <w:bCs/>
          <w:color w:val="000000" w:themeColor="text1"/>
          <w:sz w:val="20"/>
          <w:szCs w:val="20"/>
        </w:rPr>
        <w:t xml:space="preserve">: </w:t>
      </w:r>
      <w:r w:rsidR="00A63E48" w:rsidRPr="00204102">
        <w:rPr>
          <w:rStyle w:val="fs13fw6undefined"/>
          <w:rFonts w:ascii="Arial" w:eastAsia="Arial" w:hAnsi="Arial" w:cs="Arial"/>
          <w:b/>
          <w:bCs/>
          <w:color w:val="000000" w:themeColor="text1"/>
          <w:sz w:val="20"/>
          <w:szCs w:val="20"/>
        </w:rPr>
        <w:t>L</w:t>
      </w:r>
      <w:r w:rsidRPr="00204102">
        <w:rPr>
          <w:rStyle w:val="fs13fw6undefined"/>
          <w:rFonts w:ascii="Arial" w:eastAsia="Arial" w:hAnsi="Arial" w:cs="Arial"/>
          <w:b/>
          <w:bCs/>
          <w:color w:val="000000" w:themeColor="text1"/>
          <w:sz w:val="20"/>
          <w:szCs w:val="20"/>
        </w:rPr>
        <w:t>agos</w:t>
      </w:r>
      <w:r w:rsidR="00A63E48" w:rsidRPr="00204102">
        <w:rPr>
          <w:rStyle w:val="fs13fw6undefinedtdn"/>
          <w:rFonts w:ascii="Arial" w:eastAsia="Arial" w:hAnsi="Arial" w:cs="Arial"/>
          <w:b/>
          <w:bCs/>
          <w:color w:val="000000" w:themeColor="text1"/>
          <w:sz w:val="20"/>
          <w:szCs w:val="20"/>
        </w:rPr>
        <w:t xml:space="preserve"> </w:t>
      </w:r>
      <w:r w:rsidR="00204102" w:rsidRPr="00204102">
        <w:rPr>
          <w:rStyle w:val="fs13fw6undefinedtdn"/>
          <w:rFonts w:ascii="Arial" w:eastAsia="Arial" w:hAnsi="Arial" w:cs="Arial"/>
          <w:b/>
          <w:bCs/>
          <w:color w:val="000000" w:themeColor="text1"/>
          <w:sz w:val="20"/>
          <w:szCs w:val="20"/>
        </w:rPr>
        <w:t>- IT</w:t>
      </w:r>
      <w:r w:rsidRPr="00204102">
        <w:rPr>
          <w:rStyle w:val="fs13fw6undefined"/>
          <w:rFonts w:ascii="Arial" w:eastAsia="Arial" w:hAnsi="Arial" w:cs="Arial"/>
          <w:b/>
          <w:bCs/>
          <w:color w:val="000000" w:themeColor="text1"/>
          <w:sz w:val="20"/>
          <w:szCs w:val="20"/>
        </w:rPr>
        <w:t xml:space="preserve"> Instructor </w:t>
      </w:r>
      <w:r w:rsidR="00A63E48" w:rsidRPr="00204102">
        <w:rPr>
          <w:rStyle w:val="fs13fw6undefinedtdn"/>
          <w:rFonts w:ascii="Arial" w:eastAsia="Arial" w:hAnsi="Arial" w:cs="Arial"/>
          <w:b/>
          <w:bCs/>
          <w:color w:val="000000" w:themeColor="text1"/>
          <w:sz w:val="20"/>
          <w:szCs w:val="20"/>
        </w:rPr>
        <w:t>(</w:t>
      </w:r>
      <w:r w:rsidRPr="00204102">
        <w:rPr>
          <w:rStyle w:val="fs13fw6undefined"/>
          <w:rFonts w:ascii="Arial" w:eastAsia="Arial" w:hAnsi="Arial" w:cs="Arial"/>
          <w:b/>
          <w:bCs/>
          <w:color w:val="000000" w:themeColor="text1"/>
          <w:sz w:val="20"/>
          <w:szCs w:val="20"/>
        </w:rPr>
        <w:t xml:space="preserve">September </w:t>
      </w:r>
      <w:r w:rsidR="00A63E48" w:rsidRPr="00204102">
        <w:rPr>
          <w:rStyle w:val="fs13fw6undefined"/>
          <w:rFonts w:ascii="Arial" w:eastAsia="Arial" w:hAnsi="Arial" w:cs="Arial"/>
          <w:b/>
          <w:bCs/>
          <w:color w:val="000000" w:themeColor="text1"/>
          <w:sz w:val="20"/>
          <w:szCs w:val="20"/>
        </w:rPr>
        <w:t xml:space="preserve">2020 </w:t>
      </w:r>
      <w:r w:rsidRPr="00204102">
        <w:rPr>
          <w:rStyle w:val="fs13fw6undefined"/>
          <w:rFonts w:ascii="Arial" w:eastAsia="Arial" w:hAnsi="Arial" w:cs="Arial"/>
          <w:b/>
          <w:bCs/>
          <w:color w:val="000000" w:themeColor="text1"/>
          <w:sz w:val="20"/>
          <w:szCs w:val="20"/>
        </w:rPr>
        <w:t>–</w:t>
      </w:r>
      <w:r w:rsidR="00A63E48" w:rsidRPr="00204102">
        <w:rPr>
          <w:rStyle w:val="fs13fw6undefined"/>
          <w:rFonts w:ascii="Arial" w:eastAsia="Arial" w:hAnsi="Arial" w:cs="Arial"/>
          <w:b/>
          <w:bCs/>
          <w:color w:val="000000" w:themeColor="text1"/>
          <w:sz w:val="20"/>
          <w:szCs w:val="20"/>
        </w:rPr>
        <w:t xml:space="preserve"> </w:t>
      </w:r>
      <w:r w:rsidRPr="00204102">
        <w:rPr>
          <w:rStyle w:val="fs13fw6undefined"/>
          <w:rFonts w:ascii="Arial" w:eastAsia="Arial" w:hAnsi="Arial" w:cs="Arial"/>
          <w:b/>
          <w:bCs/>
          <w:color w:val="000000" w:themeColor="text1"/>
          <w:sz w:val="20"/>
          <w:szCs w:val="20"/>
        </w:rPr>
        <w:t>January 2021</w:t>
      </w:r>
      <w:r w:rsidR="00A63E48" w:rsidRPr="00204102">
        <w:rPr>
          <w:rStyle w:val="fs13fw6undefinedtdn"/>
          <w:rFonts w:ascii="Arial" w:eastAsia="Arial" w:hAnsi="Arial" w:cs="Arial"/>
          <w:b/>
          <w:bCs/>
          <w:color w:val="000000" w:themeColor="text1"/>
          <w:sz w:val="20"/>
          <w:szCs w:val="20"/>
        </w:rPr>
        <w:t>)</w:t>
      </w:r>
    </w:p>
    <w:p w14:paraId="56732AFB" w14:textId="57C5C787" w:rsidR="00204102" w:rsidRPr="00204102" w:rsidRDefault="00A33540" w:rsidP="00204102">
      <w:pPr>
        <w:rPr>
          <w:rFonts w:ascii="Arial" w:hAnsi="Arial" w:cs="Arial"/>
          <w:sz w:val="20"/>
          <w:szCs w:val="20"/>
        </w:rPr>
      </w:pPr>
      <w:r w:rsidRPr="00204102">
        <w:rPr>
          <w:rStyle w:val="fs13fw6undefinedtdn"/>
          <w:rFonts w:ascii="Arial" w:eastAsia="Arial" w:hAnsi="Arial" w:cs="Arial"/>
          <w:color w:val="000000" w:themeColor="text1"/>
          <w:sz w:val="20"/>
          <w:szCs w:val="20"/>
        </w:rPr>
        <w:t xml:space="preserve">Divine Step Schools is </w:t>
      </w:r>
      <w:r w:rsidR="00204102" w:rsidRPr="00204102">
        <w:rPr>
          <w:rStyle w:val="fs13fw6undefinedtdn"/>
          <w:rFonts w:ascii="Arial" w:eastAsia="Arial" w:hAnsi="Arial" w:cs="Arial"/>
          <w:color w:val="000000" w:themeColor="text1"/>
          <w:sz w:val="20"/>
          <w:szCs w:val="20"/>
        </w:rPr>
        <w:t xml:space="preserve">a renowned educational institution in Lagos, Nigeria. </w:t>
      </w:r>
      <w:r w:rsidR="00204102" w:rsidRPr="00204102">
        <w:rPr>
          <w:rFonts w:ascii="Arial" w:hAnsi="Arial" w:cs="Arial"/>
          <w:color w:val="000000" w:themeColor="text1"/>
          <w:sz w:val="20"/>
          <w:szCs w:val="20"/>
          <w:shd w:val="clear" w:color="auto" w:fill="FFFFFF"/>
        </w:rPr>
        <w:t xml:space="preserve">The </w:t>
      </w:r>
      <w:r w:rsidR="00204102" w:rsidRPr="00204102">
        <w:rPr>
          <w:rFonts w:ascii="Arial" w:hAnsi="Arial" w:cs="Arial"/>
          <w:color w:val="000000" w:themeColor="text1"/>
          <w:sz w:val="20"/>
          <w:szCs w:val="20"/>
          <w:shd w:val="clear" w:color="auto" w:fill="FFFFFF"/>
        </w:rPr>
        <w:t>school</w:t>
      </w:r>
      <w:r w:rsidR="00204102" w:rsidRPr="00204102">
        <w:rPr>
          <w:rFonts w:ascii="Arial" w:hAnsi="Arial" w:cs="Arial"/>
          <w:color w:val="000000" w:themeColor="text1"/>
          <w:sz w:val="20"/>
          <w:szCs w:val="20"/>
          <w:shd w:val="clear" w:color="auto" w:fill="FFFFFF"/>
        </w:rPr>
        <w:t xml:space="preserve"> is staffed by an enthusiastic body of teachers and support staff, all of whom are dedicated to the pursuit of excellence.</w:t>
      </w:r>
      <w:r w:rsidR="00204102" w:rsidRPr="00204102">
        <w:rPr>
          <w:rFonts w:ascii="Arial" w:hAnsi="Arial" w:cs="Arial"/>
          <w:color w:val="1C1C1C"/>
          <w:sz w:val="20"/>
          <w:szCs w:val="20"/>
        </w:rPr>
        <w:t xml:space="preserve"> Students are happy, bright, creative and 21st century learners, ready to contribute their own quota to the world.</w:t>
      </w:r>
    </w:p>
    <w:p w14:paraId="05F47E2D" w14:textId="77777777" w:rsidR="00B76C9F" w:rsidRPr="00B76C9F" w:rsidRDefault="00B76C9F" w:rsidP="00B76C9F">
      <w:pPr>
        <w:pStyle w:val="NormalWeb"/>
        <w:numPr>
          <w:ilvl w:val="0"/>
          <w:numId w:val="5"/>
        </w:numPr>
        <w:shd w:val="clear" w:color="auto" w:fill="FFFFFF"/>
        <w:rPr>
          <w:rFonts w:ascii="Arial" w:hAnsi="Arial" w:cs="Arial"/>
        </w:rPr>
      </w:pPr>
      <w:r w:rsidRPr="00B76C9F">
        <w:rPr>
          <w:rFonts w:ascii="Arial" w:hAnsi="Arial" w:cs="Arial"/>
          <w:sz w:val="20"/>
          <w:szCs w:val="20"/>
        </w:rPr>
        <w:t>Conducted training analysis and design programs to train students in the use of software packages accordingly.</w:t>
      </w:r>
    </w:p>
    <w:p w14:paraId="6FA39F06" w14:textId="3F04D985" w:rsidR="00B76C9F" w:rsidRPr="00B76C9F" w:rsidRDefault="00B76C9F" w:rsidP="00B76C9F">
      <w:pPr>
        <w:pStyle w:val="NormalWeb"/>
        <w:numPr>
          <w:ilvl w:val="0"/>
          <w:numId w:val="5"/>
        </w:numPr>
        <w:shd w:val="clear" w:color="auto" w:fill="FFFFFF"/>
        <w:rPr>
          <w:rFonts w:ascii="Arial" w:hAnsi="Arial" w:cs="Arial"/>
        </w:rPr>
      </w:pPr>
      <w:r w:rsidRPr="00B76C9F">
        <w:rPr>
          <w:rFonts w:ascii="Arial" w:hAnsi="Arial" w:cs="Arial"/>
          <w:sz w:val="20"/>
          <w:szCs w:val="20"/>
        </w:rPr>
        <w:t xml:space="preserve">Stayed abreast of latest IT trends </w:t>
      </w:r>
      <w:r w:rsidR="00535D0B" w:rsidRPr="00B76C9F">
        <w:rPr>
          <w:rFonts w:ascii="Arial" w:hAnsi="Arial" w:cs="Arial"/>
          <w:sz w:val="20"/>
          <w:szCs w:val="20"/>
        </w:rPr>
        <w:t>to</w:t>
      </w:r>
      <w:r w:rsidRPr="00B76C9F">
        <w:rPr>
          <w:rFonts w:ascii="Arial" w:hAnsi="Arial" w:cs="Arial"/>
          <w:sz w:val="20"/>
          <w:szCs w:val="20"/>
        </w:rPr>
        <w:t xml:space="preserve"> perform hardware and software updates on IT devices. </w:t>
      </w:r>
    </w:p>
    <w:p w14:paraId="731893A6" w14:textId="63601487" w:rsidR="00B76C9F" w:rsidRPr="00B76C9F" w:rsidRDefault="00B76C9F" w:rsidP="00B76C9F">
      <w:pPr>
        <w:pStyle w:val="NormalWeb"/>
        <w:numPr>
          <w:ilvl w:val="0"/>
          <w:numId w:val="5"/>
        </w:numPr>
        <w:shd w:val="clear" w:color="auto" w:fill="FFFFFF"/>
        <w:rPr>
          <w:rFonts w:ascii="Arial" w:hAnsi="Arial" w:cs="Arial"/>
        </w:rPr>
      </w:pPr>
      <w:r w:rsidRPr="00B76C9F">
        <w:rPr>
          <w:rFonts w:ascii="Arial" w:hAnsi="Arial" w:cs="Arial"/>
          <w:sz w:val="20"/>
          <w:szCs w:val="20"/>
        </w:rPr>
        <w:t>Provided advice on how to optimize the use of existing tools and computer systems. Coordinate</w:t>
      </w:r>
      <w:r w:rsidR="00535D0B">
        <w:rPr>
          <w:rFonts w:ascii="Arial" w:hAnsi="Arial" w:cs="Arial"/>
          <w:sz w:val="20"/>
          <w:szCs w:val="20"/>
        </w:rPr>
        <w:t xml:space="preserve">d </w:t>
      </w:r>
      <w:r w:rsidRPr="00B76C9F">
        <w:rPr>
          <w:rFonts w:ascii="Arial" w:hAnsi="Arial" w:cs="Arial"/>
          <w:sz w:val="20"/>
          <w:szCs w:val="20"/>
        </w:rPr>
        <w:t>and collaborate</w:t>
      </w:r>
      <w:r w:rsidR="00535D0B">
        <w:rPr>
          <w:rFonts w:ascii="Arial" w:hAnsi="Arial" w:cs="Arial"/>
          <w:sz w:val="20"/>
          <w:szCs w:val="20"/>
        </w:rPr>
        <w:t xml:space="preserve">d </w:t>
      </w:r>
      <w:r w:rsidRPr="00B76C9F">
        <w:rPr>
          <w:rFonts w:ascii="Arial" w:hAnsi="Arial" w:cs="Arial"/>
          <w:sz w:val="20"/>
          <w:szCs w:val="20"/>
        </w:rPr>
        <w:t xml:space="preserve">with lead teacher, </w:t>
      </w:r>
      <w:r w:rsidR="00535D0B" w:rsidRPr="00B76C9F">
        <w:rPr>
          <w:rFonts w:ascii="Arial" w:hAnsi="Arial" w:cs="Arial"/>
          <w:sz w:val="20"/>
          <w:szCs w:val="20"/>
        </w:rPr>
        <w:t>principal,</w:t>
      </w:r>
      <w:r w:rsidRPr="00B76C9F">
        <w:rPr>
          <w:rFonts w:ascii="Arial" w:hAnsi="Arial" w:cs="Arial"/>
          <w:sz w:val="20"/>
          <w:szCs w:val="20"/>
        </w:rPr>
        <w:t xml:space="preserve"> and instructional coaches. </w:t>
      </w:r>
    </w:p>
    <w:p w14:paraId="062192C2" w14:textId="7DA2BCEE" w:rsidR="00B76C9F" w:rsidRPr="00B76C9F" w:rsidRDefault="00B76C9F" w:rsidP="00B76C9F">
      <w:pPr>
        <w:pStyle w:val="NormalWeb"/>
        <w:shd w:val="clear" w:color="auto" w:fill="FFFFFF"/>
        <w:rPr>
          <w:rFonts w:ascii="Arial" w:hAnsi="Arial" w:cs="Arial"/>
          <w:b/>
          <w:bCs/>
          <w:sz w:val="20"/>
          <w:szCs w:val="20"/>
        </w:rPr>
      </w:pPr>
      <w:r w:rsidRPr="00B76C9F">
        <w:rPr>
          <w:rFonts w:ascii="Arial" w:hAnsi="Arial" w:cs="Arial"/>
          <w:b/>
          <w:bCs/>
          <w:sz w:val="20"/>
          <w:szCs w:val="20"/>
        </w:rPr>
        <w:t>Divine Step Schools: ICT Consultant (November 2019 – January 2020)</w:t>
      </w:r>
    </w:p>
    <w:p w14:paraId="6588DBFD" w14:textId="77777777" w:rsidR="00B76C9F" w:rsidRPr="00B76C9F" w:rsidRDefault="00B76C9F" w:rsidP="00B76C9F">
      <w:pPr>
        <w:pStyle w:val="NormalWeb"/>
        <w:numPr>
          <w:ilvl w:val="0"/>
          <w:numId w:val="6"/>
        </w:numPr>
        <w:shd w:val="clear" w:color="auto" w:fill="FFFFFF"/>
        <w:rPr>
          <w:rFonts w:ascii="Arial" w:hAnsi="Arial" w:cs="Arial"/>
          <w:sz w:val="20"/>
          <w:szCs w:val="20"/>
        </w:rPr>
      </w:pPr>
      <w:r w:rsidRPr="00B76C9F">
        <w:rPr>
          <w:rFonts w:ascii="Arial" w:hAnsi="Arial" w:cs="Arial"/>
          <w:sz w:val="20"/>
          <w:szCs w:val="20"/>
        </w:rPr>
        <w:t>Provided feedback to students about their work and progress in ICT.</w:t>
      </w:r>
    </w:p>
    <w:p w14:paraId="22FC065C" w14:textId="548EDC9B" w:rsidR="00B76C9F" w:rsidRPr="00B76C9F" w:rsidRDefault="00B76C9F" w:rsidP="00B76C9F">
      <w:pPr>
        <w:pStyle w:val="NormalWeb"/>
        <w:numPr>
          <w:ilvl w:val="0"/>
          <w:numId w:val="6"/>
        </w:numPr>
        <w:shd w:val="clear" w:color="auto" w:fill="FFFFFF"/>
        <w:rPr>
          <w:rFonts w:ascii="Arial" w:hAnsi="Arial" w:cs="Arial"/>
          <w:sz w:val="20"/>
          <w:szCs w:val="20"/>
        </w:rPr>
      </w:pPr>
      <w:r w:rsidRPr="00B76C9F">
        <w:rPr>
          <w:rFonts w:ascii="Arial" w:hAnsi="Arial" w:cs="Arial"/>
          <w:sz w:val="20"/>
          <w:szCs w:val="20"/>
        </w:rPr>
        <w:t xml:space="preserve">Demonstrated respect, </w:t>
      </w:r>
      <w:r w:rsidR="00535D0B" w:rsidRPr="00B76C9F">
        <w:rPr>
          <w:rFonts w:ascii="Arial" w:hAnsi="Arial" w:cs="Arial"/>
          <w:sz w:val="20"/>
          <w:szCs w:val="20"/>
        </w:rPr>
        <w:t>friendliness,</w:t>
      </w:r>
      <w:r w:rsidRPr="00B76C9F">
        <w:rPr>
          <w:rFonts w:ascii="Arial" w:hAnsi="Arial" w:cs="Arial"/>
          <w:sz w:val="20"/>
          <w:szCs w:val="20"/>
        </w:rPr>
        <w:t xml:space="preserve"> and willingness to help wherever needed. </w:t>
      </w:r>
    </w:p>
    <w:p w14:paraId="26C76AB9" w14:textId="2303488E" w:rsidR="00B76C9F" w:rsidRPr="00535D0B" w:rsidRDefault="00B76C9F" w:rsidP="00535D0B">
      <w:pPr>
        <w:pStyle w:val="NormalWeb"/>
        <w:numPr>
          <w:ilvl w:val="0"/>
          <w:numId w:val="6"/>
        </w:numPr>
        <w:shd w:val="clear" w:color="auto" w:fill="FFFFFF"/>
        <w:rPr>
          <w:rFonts w:ascii="Arial" w:hAnsi="Arial" w:cs="Arial"/>
          <w:sz w:val="20"/>
          <w:szCs w:val="20"/>
        </w:rPr>
      </w:pPr>
      <w:r w:rsidRPr="00B76C9F">
        <w:rPr>
          <w:rFonts w:ascii="Arial" w:hAnsi="Arial" w:cs="Arial"/>
          <w:sz w:val="20"/>
          <w:szCs w:val="20"/>
        </w:rPr>
        <w:t>Participated in team</w:t>
      </w:r>
      <w:r w:rsidRPr="00B76C9F">
        <w:rPr>
          <w:rFonts w:ascii="Cambria Math" w:hAnsi="Cambria Math" w:cs="Cambria Math"/>
          <w:sz w:val="20"/>
          <w:szCs w:val="20"/>
        </w:rPr>
        <w:t>‐</w:t>
      </w:r>
      <w:r w:rsidRPr="00B76C9F">
        <w:rPr>
          <w:rFonts w:ascii="Arial" w:hAnsi="Arial" w:cs="Arial"/>
          <w:sz w:val="20"/>
          <w:szCs w:val="20"/>
        </w:rPr>
        <w:t xml:space="preserve">building activities to enhance working relationships. </w:t>
      </w:r>
    </w:p>
    <w:p w14:paraId="0BD5885B" w14:textId="63CF67A1" w:rsidR="00CC121F" w:rsidRDefault="00A63E48">
      <w:pPr>
        <w:pBdr>
          <w:bottom w:val="single" w:sz="6" w:space="1" w:color="000000"/>
        </w:pBdr>
        <w:spacing w:before="419" w:after="150" w:line="266" w:lineRule="atLeast"/>
        <w:rPr>
          <w:rFonts w:ascii="Arial" w:eastAsia="Arial" w:hAnsi="Arial" w:cs="Arial"/>
          <w:b/>
          <w:bCs/>
          <w:caps/>
          <w:sz w:val="20"/>
          <w:szCs w:val="20"/>
        </w:rPr>
      </w:pPr>
      <w:r>
        <w:rPr>
          <w:rFonts w:ascii="Arial" w:eastAsia="Arial" w:hAnsi="Arial" w:cs="Arial"/>
          <w:b/>
          <w:bCs/>
          <w:caps/>
          <w:sz w:val="20"/>
          <w:szCs w:val="20"/>
        </w:rPr>
        <w:t>skills, interests &amp; extracurricular activities</w:t>
      </w:r>
    </w:p>
    <w:p w14:paraId="0FDADA06" w14:textId="12967CF4" w:rsidR="00B76C9F" w:rsidRPr="00535D0B" w:rsidRDefault="00B76C9F" w:rsidP="00B76C9F">
      <w:pPr>
        <w:pStyle w:val="NormalWeb"/>
        <w:shd w:val="clear" w:color="auto" w:fill="FFFFFF"/>
        <w:rPr>
          <w:rFonts w:ascii="Arial" w:hAnsi="Arial" w:cs="Arial"/>
          <w:sz w:val="20"/>
          <w:szCs w:val="20"/>
        </w:rPr>
      </w:pPr>
      <w:r w:rsidRPr="00535D0B">
        <w:rPr>
          <w:rFonts w:ascii="Arial" w:hAnsi="Arial" w:cs="Arial"/>
          <w:b/>
          <w:bCs/>
          <w:sz w:val="20"/>
          <w:szCs w:val="20"/>
        </w:rPr>
        <w:t xml:space="preserve">Coding Languages: </w:t>
      </w:r>
      <w:r w:rsidRPr="00535D0B">
        <w:rPr>
          <w:rFonts w:ascii="Arial" w:hAnsi="Arial" w:cs="Arial"/>
          <w:sz w:val="20"/>
          <w:szCs w:val="20"/>
        </w:rPr>
        <w:t>HTML 5, CSS 3, JavaScript, Java.</w:t>
      </w:r>
    </w:p>
    <w:p w14:paraId="01651E67" w14:textId="45F4FDC5" w:rsidR="00B76C9F" w:rsidRPr="00535D0B" w:rsidRDefault="00B76C9F" w:rsidP="00B76C9F">
      <w:pPr>
        <w:pStyle w:val="NormalWeb"/>
        <w:shd w:val="clear" w:color="auto" w:fill="FFFFFF"/>
        <w:rPr>
          <w:rFonts w:ascii="Arial" w:hAnsi="Arial" w:cs="Arial"/>
          <w:sz w:val="20"/>
          <w:szCs w:val="20"/>
        </w:rPr>
      </w:pPr>
      <w:r w:rsidRPr="00535D0B">
        <w:rPr>
          <w:rFonts w:ascii="Arial" w:hAnsi="Arial" w:cs="Arial"/>
          <w:b/>
          <w:bCs/>
          <w:sz w:val="20"/>
          <w:szCs w:val="20"/>
        </w:rPr>
        <w:t xml:space="preserve">Frameworks/Libraries: </w:t>
      </w:r>
      <w:r w:rsidRPr="00535D0B">
        <w:rPr>
          <w:rFonts w:ascii="Arial" w:hAnsi="Arial" w:cs="Arial"/>
          <w:sz w:val="20"/>
          <w:szCs w:val="20"/>
        </w:rPr>
        <w:t xml:space="preserve">React.js, Flexbox CSS, Materialize CSS, Tailwind CSS, firebase, </w:t>
      </w:r>
      <w:proofErr w:type="spellStart"/>
      <w:r w:rsidRPr="00535D0B">
        <w:rPr>
          <w:rFonts w:ascii="Arial" w:hAnsi="Arial" w:cs="Arial"/>
          <w:sz w:val="20"/>
          <w:szCs w:val="20"/>
        </w:rPr>
        <w:t>GraphQL</w:t>
      </w:r>
      <w:proofErr w:type="spellEnd"/>
      <w:r w:rsidRPr="00535D0B">
        <w:rPr>
          <w:rFonts w:ascii="Arial" w:hAnsi="Arial" w:cs="Arial"/>
          <w:sz w:val="20"/>
          <w:szCs w:val="20"/>
        </w:rPr>
        <w:t xml:space="preserve">, </w:t>
      </w:r>
      <w:proofErr w:type="spellStart"/>
      <w:r w:rsidRPr="00535D0B">
        <w:rPr>
          <w:rFonts w:ascii="Arial" w:hAnsi="Arial" w:cs="Arial"/>
          <w:sz w:val="20"/>
          <w:szCs w:val="20"/>
        </w:rPr>
        <w:t>ContextAPI</w:t>
      </w:r>
      <w:proofErr w:type="spellEnd"/>
      <w:r w:rsidRPr="00535D0B">
        <w:rPr>
          <w:rFonts w:ascii="Arial" w:hAnsi="Arial" w:cs="Arial"/>
          <w:sz w:val="20"/>
          <w:szCs w:val="20"/>
        </w:rPr>
        <w:t xml:space="preserve">. </w:t>
      </w:r>
    </w:p>
    <w:p w14:paraId="421AF515" w14:textId="62B84183" w:rsidR="00B76C9F" w:rsidRPr="00535D0B" w:rsidRDefault="00B76C9F" w:rsidP="00B76C9F">
      <w:pPr>
        <w:pStyle w:val="NormalWeb"/>
        <w:shd w:val="clear" w:color="auto" w:fill="FFFFFF"/>
        <w:rPr>
          <w:rFonts w:ascii="Arial" w:hAnsi="Arial" w:cs="Arial"/>
          <w:sz w:val="20"/>
          <w:szCs w:val="20"/>
        </w:rPr>
      </w:pPr>
      <w:r w:rsidRPr="00290B25">
        <w:rPr>
          <w:rFonts w:ascii="Arial" w:hAnsi="Arial" w:cs="Arial"/>
          <w:b/>
          <w:bCs/>
          <w:sz w:val="20"/>
          <w:szCs w:val="20"/>
        </w:rPr>
        <w:t>Others:</w:t>
      </w:r>
      <w:r w:rsidRPr="00535D0B">
        <w:rPr>
          <w:rFonts w:ascii="Arial" w:hAnsi="Arial" w:cs="Arial"/>
          <w:sz w:val="20"/>
          <w:szCs w:val="20"/>
        </w:rPr>
        <w:t xml:space="preserve"> UI/UX design, Responsive web design, Problem solving, Teamwork, Collaboration, Adaptability, Communication, Professionalism and many more. </w:t>
      </w:r>
    </w:p>
    <w:p w14:paraId="19DCCC53" w14:textId="76C3934A" w:rsidR="00CC121F" w:rsidRPr="00535D0B" w:rsidRDefault="00290B25" w:rsidP="00535D0B">
      <w:pPr>
        <w:pStyle w:val="NormalWeb"/>
        <w:shd w:val="clear" w:color="auto" w:fill="FFFFFF"/>
        <w:rPr>
          <w:rFonts w:ascii="Arial" w:hAnsi="Arial" w:cs="Arial"/>
          <w:sz w:val="20"/>
          <w:szCs w:val="20"/>
        </w:rPr>
      </w:pPr>
      <w:r w:rsidRPr="00290B25">
        <w:rPr>
          <w:rFonts w:ascii="Arial" w:hAnsi="Arial" w:cs="Arial"/>
          <w:b/>
          <w:bCs/>
          <w:sz w:val="20"/>
          <w:szCs w:val="20"/>
        </w:rPr>
        <w:t>Certification</w:t>
      </w:r>
      <w:r>
        <w:rPr>
          <w:rFonts w:ascii="Arial" w:hAnsi="Arial" w:cs="Arial"/>
          <w:sz w:val="20"/>
          <w:szCs w:val="20"/>
        </w:rPr>
        <w:t xml:space="preserve">: </w:t>
      </w:r>
      <w:r w:rsidR="00B76C9F" w:rsidRPr="00535D0B">
        <w:rPr>
          <w:rFonts w:ascii="Arial" w:hAnsi="Arial" w:cs="Arial"/>
          <w:sz w:val="20"/>
          <w:szCs w:val="20"/>
        </w:rPr>
        <w:t>Front</w:t>
      </w:r>
      <w:r w:rsidR="00B76C9F" w:rsidRPr="00535D0B">
        <w:rPr>
          <w:rFonts w:ascii="Cambria Math" w:hAnsi="Cambria Math" w:cs="Cambria Math"/>
          <w:sz w:val="20"/>
          <w:szCs w:val="20"/>
        </w:rPr>
        <w:t>‐</w:t>
      </w:r>
      <w:r w:rsidR="00B76C9F" w:rsidRPr="00535D0B">
        <w:rPr>
          <w:rFonts w:ascii="Arial" w:hAnsi="Arial" w:cs="Arial"/>
          <w:sz w:val="20"/>
          <w:szCs w:val="20"/>
        </w:rPr>
        <w:t>end developer (</w:t>
      </w:r>
      <w:proofErr w:type="spellStart"/>
      <w:r w:rsidR="00B76C9F" w:rsidRPr="00535D0B">
        <w:rPr>
          <w:rFonts w:ascii="Arial" w:hAnsi="Arial" w:cs="Arial"/>
          <w:sz w:val="20"/>
          <w:szCs w:val="20"/>
        </w:rPr>
        <w:t>Techstudio</w:t>
      </w:r>
      <w:proofErr w:type="spellEnd"/>
      <w:r w:rsidR="00B76C9F" w:rsidRPr="00535D0B">
        <w:rPr>
          <w:rFonts w:ascii="Arial" w:hAnsi="Arial" w:cs="Arial"/>
          <w:sz w:val="20"/>
          <w:szCs w:val="20"/>
        </w:rPr>
        <w:t xml:space="preserve"> Academy certified) </w:t>
      </w:r>
      <w:r w:rsidR="00B76C9F" w:rsidRPr="00535D0B">
        <w:rPr>
          <w:rFonts w:ascii="Cambria Math" w:hAnsi="Cambria Math" w:cs="Cambria Math"/>
          <w:sz w:val="20"/>
          <w:szCs w:val="20"/>
        </w:rPr>
        <w:t>‐</w:t>
      </w:r>
      <w:r w:rsidR="00B76C9F" w:rsidRPr="00535D0B">
        <w:rPr>
          <w:rFonts w:ascii="Arial" w:hAnsi="Arial" w:cs="Arial"/>
          <w:sz w:val="20"/>
          <w:szCs w:val="20"/>
        </w:rPr>
        <w:t xml:space="preserve"> 2019. </w:t>
      </w:r>
    </w:p>
    <w:sectPr w:rsidR="00CC121F" w:rsidRPr="00535D0B">
      <w:pgSz w:w="12225" w:h="15810"/>
      <w:pgMar w:top="735" w:right="735" w:bottom="735" w:left="73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7262510">
      <w:start w:val="1"/>
      <w:numFmt w:val="bullet"/>
      <w:suff w:val="nothing"/>
      <w:lvlText w:val=""/>
      <w:lvlJc w:val="left"/>
      <w:pPr>
        <w:ind w:left="720" w:hanging="360"/>
      </w:pPr>
      <w:rPr>
        <w:rFonts w:ascii="Symbol" w:hAnsi="Symbol"/>
      </w:rPr>
    </w:lvl>
    <w:lvl w:ilvl="1" w:tplc="384C037E">
      <w:start w:val="1"/>
      <w:numFmt w:val="bullet"/>
      <w:lvlText w:val="o"/>
      <w:lvlJc w:val="left"/>
      <w:pPr>
        <w:tabs>
          <w:tab w:val="num" w:pos="1440"/>
        </w:tabs>
        <w:ind w:left="1440" w:hanging="360"/>
      </w:pPr>
      <w:rPr>
        <w:rFonts w:ascii="Courier New" w:hAnsi="Courier New"/>
      </w:rPr>
    </w:lvl>
    <w:lvl w:ilvl="2" w:tplc="4C7A33DC">
      <w:start w:val="1"/>
      <w:numFmt w:val="bullet"/>
      <w:lvlText w:val=""/>
      <w:lvlJc w:val="left"/>
      <w:pPr>
        <w:tabs>
          <w:tab w:val="num" w:pos="2160"/>
        </w:tabs>
        <w:ind w:left="2160" w:hanging="360"/>
      </w:pPr>
      <w:rPr>
        <w:rFonts w:ascii="Wingdings" w:hAnsi="Wingdings"/>
      </w:rPr>
    </w:lvl>
    <w:lvl w:ilvl="3" w:tplc="E488CEB6">
      <w:start w:val="1"/>
      <w:numFmt w:val="bullet"/>
      <w:lvlText w:val=""/>
      <w:lvlJc w:val="left"/>
      <w:pPr>
        <w:tabs>
          <w:tab w:val="num" w:pos="2880"/>
        </w:tabs>
        <w:ind w:left="2880" w:hanging="360"/>
      </w:pPr>
      <w:rPr>
        <w:rFonts w:ascii="Symbol" w:hAnsi="Symbol"/>
      </w:rPr>
    </w:lvl>
    <w:lvl w:ilvl="4" w:tplc="BA1077D0">
      <w:start w:val="1"/>
      <w:numFmt w:val="bullet"/>
      <w:lvlText w:val="o"/>
      <w:lvlJc w:val="left"/>
      <w:pPr>
        <w:tabs>
          <w:tab w:val="num" w:pos="3600"/>
        </w:tabs>
        <w:ind w:left="3600" w:hanging="360"/>
      </w:pPr>
      <w:rPr>
        <w:rFonts w:ascii="Courier New" w:hAnsi="Courier New"/>
      </w:rPr>
    </w:lvl>
    <w:lvl w:ilvl="5" w:tplc="C49AFC98">
      <w:start w:val="1"/>
      <w:numFmt w:val="bullet"/>
      <w:lvlText w:val=""/>
      <w:lvlJc w:val="left"/>
      <w:pPr>
        <w:tabs>
          <w:tab w:val="num" w:pos="4320"/>
        </w:tabs>
        <w:ind w:left="4320" w:hanging="360"/>
      </w:pPr>
      <w:rPr>
        <w:rFonts w:ascii="Wingdings" w:hAnsi="Wingdings"/>
      </w:rPr>
    </w:lvl>
    <w:lvl w:ilvl="6" w:tplc="0DE20D28">
      <w:start w:val="1"/>
      <w:numFmt w:val="bullet"/>
      <w:lvlText w:val=""/>
      <w:lvlJc w:val="left"/>
      <w:pPr>
        <w:tabs>
          <w:tab w:val="num" w:pos="5040"/>
        </w:tabs>
        <w:ind w:left="5040" w:hanging="360"/>
      </w:pPr>
      <w:rPr>
        <w:rFonts w:ascii="Symbol" w:hAnsi="Symbol"/>
      </w:rPr>
    </w:lvl>
    <w:lvl w:ilvl="7" w:tplc="12EAE650">
      <w:start w:val="1"/>
      <w:numFmt w:val="bullet"/>
      <w:lvlText w:val="o"/>
      <w:lvlJc w:val="left"/>
      <w:pPr>
        <w:tabs>
          <w:tab w:val="num" w:pos="5760"/>
        </w:tabs>
        <w:ind w:left="5760" w:hanging="360"/>
      </w:pPr>
      <w:rPr>
        <w:rFonts w:ascii="Courier New" w:hAnsi="Courier New"/>
      </w:rPr>
    </w:lvl>
    <w:lvl w:ilvl="8" w:tplc="4C1C21E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C66E41A">
      <w:start w:val="1"/>
      <w:numFmt w:val="bullet"/>
      <w:lvlText w:val=""/>
      <w:lvlJc w:val="left"/>
      <w:pPr>
        <w:ind w:left="720" w:hanging="360"/>
      </w:pPr>
      <w:rPr>
        <w:rFonts w:ascii="Symbol" w:hAnsi="Symbol"/>
      </w:rPr>
    </w:lvl>
    <w:lvl w:ilvl="1" w:tplc="495A7750">
      <w:start w:val="1"/>
      <w:numFmt w:val="bullet"/>
      <w:lvlText w:val="o"/>
      <w:lvlJc w:val="left"/>
      <w:pPr>
        <w:tabs>
          <w:tab w:val="num" w:pos="1440"/>
        </w:tabs>
        <w:ind w:left="1440" w:hanging="360"/>
      </w:pPr>
      <w:rPr>
        <w:rFonts w:ascii="Courier New" w:hAnsi="Courier New"/>
      </w:rPr>
    </w:lvl>
    <w:lvl w:ilvl="2" w:tplc="BA5E55AA">
      <w:start w:val="1"/>
      <w:numFmt w:val="bullet"/>
      <w:lvlText w:val=""/>
      <w:lvlJc w:val="left"/>
      <w:pPr>
        <w:tabs>
          <w:tab w:val="num" w:pos="2160"/>
        </w:tabs>
        <w:ind w:left="2160" w:hanging="360"/>
      </w:pPr>
      <w:rPr>
        <w:rFonts w:ascii="Wingdings" w:hAnsi="Wingdings"/>
      </w:rPr>
    </w:lvl>
    <w:lvl w:ilvl="3" w:tplc="EC645ED8">
      <w:start w:val="1"/>
      <w:numFmt w:val="bullet"/>
      <w:lvlText w:val=""/>
      <w:lvlJc w:val="left"/>
      <w:pPr>
        <w:tabs>
          <w:tab w:val="num" w:pos="2880"/>
        </w:tabs>
        <w:ind w:left="2880" w:hanging="360"/>
      </w:pPr>
      <w:rPr>
        <w:rFonts w:ascii="Symbol" w:hAnsi="Symbol"/>
      </w:rPr>
    </w:lvl>
    <w:lvl w:ilvl="4" w:tplc="F01AC364">
      <w:start w:val="1"/>
      <w:numFmt w:val="bullet"/>
      <w:lvlText w:val="o"/>
      <w:lvlJc w:val="left"/>
      <w:pPr>
        <w:tabs>
          <w:tab w:val="num" w:pos="3600"/>
        </w:tabs>
        <w:ind w:left="3600" w:hanging="360"/>
      </w:pPr>
      <w:rPr>
        <w:rFonts w:ascii="Courier New" w:hAnsi="Courier New"/>
      </w:rPr>
    </w:lvl>
    <w:lvl w:ilvl="5" w:tplc="7498729A">
      <w:start w:val="1"/>
      <w:numFmt w:val="bullet"/>
      <w:lvlText w:val=""/>
      <w:lvlJc w:val="left"/>
      <w:pPr>
        <w:tabs>
          <w:tab w:val="num" w:pos="4320"/>
        </w:tabs>
        <w:ind w:left="4320" w:hanging="360"/>
      </w:pPr>
      <w:rPr>
        <w:rFonts w:ascii="Wingdings" w:hAnsi="Wingdings"/>
      </w:rPr>
    </w:lvl>
    <w:lvl w:ilvl="6" w:tplc="F1EC7480">
      <w:start w:val="1"/>
      <w:numFmt w:val="bullet"/>
      <w:lvlText w:val=""/>
      <w:lvlJc w:val="left"/>
      <w:pPr>
        <w:tabs>
          <w:tab w:val="num" w:pos="5040"/>
        </w:tabs>
        <w:ind w:left="5040" w:hanging="360"/>
      </w:pPr>
      <w:rPr>
        <w:rFonts w:ascii="Symbol" w:hAnsi="Symbol"/>
      </w:rPr>
    </w:lvl>
    <w:lvl w:ilvl="7" w:tplc="DCD2E026">
      <w:start w:val="1"/>
      <w:numFmt w:val="bullet"/>
      <w:lvlText w:val="o"/>
      <w:lvlJc w:val="left"/>
      <w:pPr>
        <w:tabs>
          <w:tab w:val="num" w:pos="5760"/>
        </w:tabs>
        <w:ind w:left="5760" w:hanging="360"/>
      </w:pPr>
      <w:rPr>
        <w:rFonts w:ascii="Courier New" w:hAnsi="Courier New"/>
      </w:rPr>
    </w:lvl>
    <w:lvl w:ilvl="8" w:tplc="D310C50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D92C0E4">
      <w:start w:val="1"/>
      <w:numFmt w:val="bullet"/>
      <w:lvlText w:val=""/>
      <w:lvlJc w:val="left"/>
      <w:pPr>
        <w:ind w:left="720" w:hanging="360"/>
      </w:pPr>
      <w:rPr>
        <w:rFonts w:ascii="Symbol" w:hAnsi="Symbol"/>
      </w:rPr>
    </w:lvl>
    <w:lvl w:ilvl="1" w:tplc="64DE0438">
      <w:start w:val="1"/>
      <w:numFmt w:val="bullet"/>
      <w:lvlText w:val="o"/>
      <w:lvlJc w:val="left"/>
      <w:pPr>
        <w:tabs>
          <w:tab w:val="num" w:pos="1440"/>
        </w:tabs>
        <w:ind w:left="1440" w:hanging="360"/>
      </w:pPr>
      <w:rPr>
        <w:rFonts w:ascii="Courier New" w:hAnsi="Courier New"/>
      </w:rPr>
    </w:lvl>
    <w:lvl w:ilvl="2" w:tplc="23E8E4A2">
      <w:start w:val="1"/>
      <w:numFmt w:val="bullet"/>
      <w:lvlText w:val=""/>
      <w:lvlJc w:val="left"/>
      <w:pPr>
        <w:tabs>
          <w:tab w:val="num" w:pos="2160"/>
        </w:tabs>
        <w:ind w:left="2160" w:hanging="360"/>
      </w:pPr>
      <w:rPr>
        <w:rFonts w:ascii="Wingdings" w:hAnsi="Wingdings"/>
      </w:rPr>
    </w:lvl>
    <w:lvl w:ilvl="3" w:tplc="9FA4F854">
      <w:start w:val="1"/>
      <w:numFmt w:val="bullet"/>
      <w:lvlText w:val=""/>
      <w:lvlJc w:val="left"/>
      <w:pPr>
        <w:tabs>
          <w:tab w:val="num" w:pos="2880"/>
        </w:tabs>
        <w:ind w:left="2880" w:hanging="360"/>
      </w:pPr>
      <w:rPr>
        <w:rFonts w:ascii="Symbol" w:hAnsi="Symbol"/>
      </w:rPr>
    </w:lvl>
    <w:lvl w:ilvl="4" w:tplc="41F49F18">
      <w:start w:val="1"/>
      <w:numFmt w:val="bullet"/>
      <w:lvlText w:val="o"/>
      <w:lvlJc w:val="left"/>
      <w:pPr>
        <w:tabs>
          <w:tab w:val="num" w:pos="3600"/>
        </w:tabs>
        <w:ind w:left="3600" w:hanging="360"/>
      </w:pPr>
      <w:rPr>
        <w:rFonts w:ascii="Courier New" w:hAnsi="Courier New"/>
      </w:rPr>
    </w:lvl>
    <w:lvl w:ilvl="5" w:tplc="ECD8D15A">
      <w:start w:val="1"/>
      <w:numFmt w:val="bullet"/>
      <w:lvlText w:val=""/>
      <w:lvlJc w:val="left"/>
      <w:pPr>
        <w:tabs>
          <w:tab w:val="num" w:pos="4320"/>
        </w:tabs>
        <w:ind w:left="4320" w:hanging="360"/>
      </w:pPr>
      <w:rPr>
        <w:rFonts w:ascii="Wingdings" w:hAnsi="Wingdings"/>
      </w:rPr>
    </w:lvl>
    <w:lvl w:ilvl="6" w:tplc="012E93DC">
      <w:start w:val="1"/>
      <w:numFmt w:val="bullet"/>
      <w:lvlText w:val=""/>
      <w:lvlJc w:val="left"/>
      <w:pPr>
        <w:tabs>
          <w:tab w:val="num" w:pos="5040"/>
        </w:tabs>
        <w:ind w:left="5040" w:hanging="360"/>
      </w:pPr>
      <w:rPr>
        <w:rFonts w:ascii="Symbol" w:hAnsi="Symbol"/>
      </w:rPr>
    </w:lvl>
    <w:lvl w:ilvl="7" w:tplc="F118D60E">
      <w:start w:val="1"/>
      <w:numFmt w:val="bullet"/>
      <w:lvlText w:val="o"/>
      <w:lvlJc w:val="left"/>
      <w:pPr>
        <w:tabs>
          <w:tab w:val="num" w:pos="5760"/>
        </w:tabs>
        <w:ind w:left="5760" w:hanging="360"/>
      </w:pPr>
      <w:rPr>
        <w:rFonts w:ascii="Courier New" w:hAnsi="Courier New"/>
      </w:rPr>
    </w:lvl>
    <w:lvl w:ilvl="8" w:tplc="84540E1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C5856E4">
      <w:start w:val="1"/>
      <w:numFmt w:val="bullet"/>
      <w:lvlText w:val=""/>
      <w:lvlJc w:val="left"/>
      <w:pPr>
        <w:ind w:left="720" w:hanging="360"/>
      </w:pPr>
      <w:rPr>
        <w:rFonts w:ascii="Symbol" w:hAnsi="Symbol"/>
      </w:rPr>
    </w:lvl>
    <w:lvl w:ilvl="1" w:tplc="FF1A5672">
      <w:start w:val="1"/>
      <w:numFmt w:val="bullet"/>
      <w:lvlText w:val="o"/>
      <w:lvlJc w:val="left"/>
      <w:pPr>
        <w:tabs>
          <w:tab w:val="num" w:pos="1440"/>
        </w:tabs>
        <w:ind w:left="1440" w:hanging="360"/>
      </w:pPr>
      <w:rPr>
        <w:rFonts w:ascii="Courier New" w:hAnsi="Courier New"/>
      </w:rPr>
    </w:lvl>
    <w:lvl w:ilvl="2" w:tplc="E5104BA6">
      <w:start w:val="1"/>
      <w:numFmt w:val="bullet"/>
      <w:lvlText w:val=""/>
      <w:lvlJc w:val="left"/>
      <w:pPr>
        <w:tabs>
          <w:tab w:val="num" w:pos="2160"/>
        </w:tabs>
        <w:ind w:left="2160" w:hanging="360"/>
      </w:pPr>
      <w:rPr>
        <w:rFonts w:ascii="Wingdings" w:hAnsi="Wingdings"/>
      </w:rPr>
    </w:lvl>
    <w:lvl w:ilvl="3" w:tplc="A5DC5EE4">
      <w:start w:val="1"/>
      <w:numFmt w:val="bullet"/>
      <w:lvlText w:val=""/>
      <w:lvlJc w:val="left"/>
      <w:pPr>
        <w:tabs>
          <w:tab w:val="num" w:pos="2880"/>
        </w:tabs>
        <w:ind w:left="2880" w:hanging="360"/>
      </w:pPr>
      <w:rPr>
        <w:rFonts w:ascii="Symbol" w:hAnsi="Symbol"/>
      </w:rPr>
    </w:lvl>
    <w:lvl w:ilvl="4" w:tplc="CA26CD64">
      <w:start w:val="1"/>
      <w:numFmt w:val="bullet"/>
      <w:lvlText w:val="o"/>
      <w:lvlJc w:val="left"/>
      <w:pPr>
        <w:tabs>
          <w:tab w:val="num" w:pos="3600"/>
        </w:tabs>
        <w:ind w:left="3600" w:hanging="360"/>
      </w:pPr>
      <w:rPr>
        <w:rFonts w:ascii="Courier New" w:hAnsi="Courier New"/>
      </w:rPr>
    </w:lvl>
    <w:lvl w:ilvl="5" w:tplc="F3A252D2">
      <w:start w:val="1"/>
      <w:numFmt w:val="bullet"/>
      <w:lvlText w:val=""/>
      <w:lvlJc w:val="left"/>
      <w:pPr>
        <w:tabs>
          <w:tab w:val="num" w:pos="4320"/>
        </w:tabs>
        <w:ind w:left="4320" w:hanging="360"/>
      </w:pPr>
      <w:rPr>
        <w:rFonts w:ascii="Wingdings" w:hAnsi="Wingdings"/>
      </w:rPr>
    </w:lvl>
    <w:lvl w:ilvl="6" w:tplc="D84C75CA">
      <w:start w:val="1"/>
      <w:numFmt w:val="bullet"/>
      <w:lvlText w:val=""/>
      <w:lvlJc w:val="left"/>
      <w:pPr>
        <w:tabs>
          <w:tab w:val="num" w:pos="5040"/>
        </w:tabs>
        <w:ind w:left="5040" w:hanging="360"/>
      </w:pPr>
      <w:rPr>
        <w:rFonts w:ascii="Symbol" w:hAnsi="Symbol"/>
      </w:rPr>
    </w:lvl>
    <w:lvl w:ilvl="7" w:tplc="4C80223C">
      <w:start w:val="1"/>
      <w:numFmt w:val="bullet"/>
      <w:lvlText w:val="o"/>
      <w:lvlJc w:val="left"/>
      <w:pPr>
        <w:tabs>
          <w:tab w:val="num" w:pos="5760"/>
        </w:tabs>
        <w:ind w:left="5760" w:hanging="360"/>
      </w:pPr>
      <w:rPr>
        <w:rFonts w:ascii="Courier New" w:hAnsi="Courier New"/>
      </w:rPr>
    </w:lvl>
    <w:lvl w:ilvl="8" w:tplc="C4881FD0">
      <w:start w:val="1"/>
      <w:numFmt w:val="bullet"/>
      <w:lvlText w:val=""/>
      <w:lvlJc w:val="left"/>
      <w:pPr>
        <w:tabs>
          <w:tab w:val="num" w:pos="6480"/>
        </w:tabs>
        <w:ind w:left="6480" w:hanging="360"/>
      </w:pPr>
      <w:rPr>
        <w:rFonts w:ascii="Wingdings" w:hAnsi="Wingdings"/>
      </w:rPr>
    </w:lvl>
  </w:abstractNum>
  <w:abstractNum w:abstractNumId="4" w15:restartNumberingAfterBreak="0">
    <w:nsid w:val="10E5479B"/>
    <w:multiLevelType w:val="hybridMultilevel"/>
    <w:tmpl w:val="7F320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8C6810"/>
    <w:multiLevelType w:val="hybridMultilevel"/>
    <w:tmpl w:val="FBEC2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CC121F"/>
    <w:rsid w:val="00204102"/>
    <w:rsid w:val="00290B25"/>
    <w:rsid w:val="00535D0B"/>
    <w:rsid w:val="00A33540"/>
    <w:rsid w:val="00A63E48"/>
    <w:rsid w:val="00B670D5"/>
    <w:rsid w:val="00B76C9F"/>
    <w:rsid w:val="00CC121F"/>
    <w:rsid w:val="00D16641"/>
    <w:rsid w:val="00D35781"/>
    <w:rsid w:val="00E10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A46753"/>
  <w15:docId w15:val="{13F1F058-95F3-D64A-BC69-35C12297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paragraph" w:customStyle="1" w:styleId="liMsoNormal">
    <w:name w:val="li_MsoNormal"/>
    <w:basedOn w:val="Normal"/>
    <w:pPr>
      <w:spacing w:line="240" w:lineRule="atLeast"/>
    </w:pPr>
  </w:style>
  <w:style w:type="character" w:customStyle="1" w:styleId="fs13fw6undefinedtdn">
    <w:name w:val="fs13 fw6 undefined tdn"/>
    <w:basedOn w:val="DefaultParagraphFont"/>
  </w:style>
  <w:style w:type="character" w:customStyle="1" w:styleId="fs13fw6undefined">
    <w:name w:val="fs13 fw6 undefined"/>
    <w:basedOn w:val="DefaultParagraphFont"/>
  </w:style>
  <w:style w:type="character" w:customStyle="1" w:styleId="fs13fw4w100multi-lineundefined">
    <w:name w:val="fs13 fw4 w100 multi-line undefined"/>
    <w:basedOn w:val="DefaultParagraphFont"/>
  </w:style>
  <w:style w:type="paragraph" w:styleId="NormalWeb">
    <w:name w:val="Normal (Web)"/>
    <w:basedOn w:val="Normal"/>
    <w:uiPriority w:val="99"/>
    <w:unhideWhenUsed/>
    <w:rsid w:val="00D35781"/>
    <w:pPr>
      <w:spacing w:before="100" w:beforeAutospacing="1" w:after="100" w:afterAutospacing="1"/>
    </w:pPr>
    <w:rPr>
      <w:lang w:val="en-GB" w:eastAsia="en-GB"/>
    </w:rPr>
  </w:style>
  <w:style w:type="character" w:styleId="Hyperlink">
    <w:name w:val="Hyperlink"/>
    <w:basedOn w:val="DefaultParagraphFont"/>
    <w:uiPriority w:val="99"/>
    <w:unhideWhenUsed/>
    <w:rsid w:val="00D16641"/>
    <w:rPr>
      <w:color w:val="0563C1" w:themeColor="hyperlink"/>
      <w:u w:val="single"/>
    </w:rPr>
  </w:style>
  <w:style w:type="character" w:styleId="UnresolvedMention">
    <w:name w:val="Unresolved Mention"/>
    <w:basedOn w:val="DefaultParagraphFont"/>
    <w:uiPriority w:val="99"/>
    <w:semiHidden/>
    <w:unhideWhenUsed/>
    <w:rsid w:val="00D16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60854">
      <w:bodyDiv w:val="1"/>
      <w:marLeft w:val="0"/>
      <w:marRight w:val="0"/>
      <w:marTop w:val="0"/>
      <w:marBottom w:val="0"/>
      <w:divBdr>
        <w:top w:val="none" w:sz="0" w:space="0" w:color="auto"/>
        <w:left w:val="none" w:sz="0" w:space="0" w:color="auto"/>
        <w:bottom w:val="none" w:sz="0" w:space="0" w:color="auto"/>
        <w:right w:val="none" w:sz="0" w:space="0" w:color="auto"/>
      </w:divBdr>
      <w:divsChild>
        <w:div w:id="2011833277">
          <w:marLeft w:val="0"/>
          <w:marRight w:val="0"/>
          <w:marTop w:val="0"/>
          <w:marBottom w:val="0"/>
          <w:divBdr>
            <w:top w:val="none" w:sz="0" w:space="0" w:color="auto"/>
            <w:left w:val="none" w:sz="0" w:space="0" w:color="auto"/>
            <w:bottom w:val="none" w:sz="0" w:space="0" w:color="auto"/>
            <w:right w:val="none" w:sz="0" w:space="0" w:color="auto"/>
          </w:divBdr>
          <w:divsChild>
            <w:div w:id="1176921078">
              <w:marLeft w:val="0"/>
              <w:marRight w:val="0"/>
              <w:marTop w:val="0"/>
              <w:marBottom w:val="0"/>
              <w:divBdr>
                <w:top w:val="none" w:sz="0" w:space="0" w:color="auto"/>
                <w:left w:val="none" w:sz="0" w:space="0" w:color="auto"/>
                <w:bottom w:val="none" w:sz="0" w:space="0" w:color="auto"/>
                <w:right w:val="none" w:sz="0" w:space="0" w:color="auto"/>
              </w:divBdr>
              <w:divsChild>
                <w:div w:id="1658222098">
                  <w:marLeft w:val="0"/>
                  <w:marRight w:val="0"/>
                  <w:marTop w:val="0"/>
                  <w:marBottom w:val="0"/>
                  <w:divBdr>
                    <w:top w:val="none" w:sz="0" w:space="0" w:color="auto"/>
                    <w:left w:val="none" w:sz="0" w:space="0" w:color="auto"/>
                    <w:bottom w:val="none" w:sz="0" w:space="0" w:color="auto"/>
                    <w:right w:val="none" w:sz="0" w:space="0" w:color="auto"/>
                  </w:divBdr>
                  <w:divsChild>
                    <w:div w:id="6102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12545">
      <w:bodyDiv w:val="1"/>
      <w:marLeft w:val="0"/>
      <w:marRight w:val="0"/>
      <w:marTop w:val="0"/>
      <w:marBottom w:val="0"/>
      <w:divBdr>
        <w:top w:val="none" w:sz="0" w:space="0" w:color="auto"/>
        <w:left w:val="none" w:sz="0" w:space="0" w:color="auto"/>
        <w:bottom w:val="none" w:sz="0" w:space="0" w:color="auto"/>
        <w:right w:val="none" w:sz="0" w:space="0" w:color="auto"/>
      </w:divBdr>
      <w:divsChild>
        <w:div w:id="608926362">
          <w:marLeft w:val="0"/>
          <w:marRight w:val="0"/>
          <w:marTop w:val="0"/>
          <w:marBottom w:val="0"/>
          <w:divBdr>
            <w:top w:val="none" w:sz="0" w:space="0" w:color="auto"/>
            <w:left w:val="none" w:sz="0" w:space="0" w:color="auto"/>
            <w:bottom w:val="none" w:sz="0" w:space="0" w:color="auto"/>
            <w:right w:val="none" w:sz="0" w:space="0" w:color="auto"/>
          </w:divBdr>
          <w:divsChild>
            <w:div w:id="657997245">
              <w:marLeft w:val="0"/>
              <w:marRight w:val="0"/>
              <w:marTop w:val="0"/>
              <w:marBottom w:val="0"/>
              <w:divBdr>
                <w:top w:val="none" w:sz="0" w:space="0" w:color="auto"/>
                <w:left w:val="none" w:sz="0" w:space="0" w:color="auto"/>
                <w:bottom w:val="none" w:sz="0" w:space="0" w:color="auto"/>
                <w:right w:val="none" w:sz="0" w:space="0" w:color="auto"/>
              </w:divBdr>
              <w:divsChild>
                <w:div w:id="1357198694">
                  <w:marLeft w:val="0"/>
                  <w:marRight w:val="0"/>
                  <w:marTop w:val="0"/>
                  <w:marBottom w:val="0"/>
                  <w:divBdr>
                    <w:top w:val="none" w:sz="0" w:space="0" w:color="auto"/>
                    <w:left w:val="none" w:sz="0" w:space="0" w:color="auto"/>
                    <w:bottom w:val="none" w:sz="0" w:space="0" w:color="auto"/>
                    <w:right w:val="none" w:sz="0" w:space="0" w:color="auto"/>
                  </w:divBdr>
                  <w:divsChild>
                    <w:div w:id="620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933637">
      <w:bodyDiv w:val="1"/>
      <w:marLeft w:val="0"/>
      <w:marRight w:val="0"/>
      <w:marTop w:val="0"/>
      <w:marBottom w:val="0"/>
      <w:divBdr>
        <w:top w:val="none" w:sz="0" w:space="0" w:color="auto"/>
        <w:left w:val="none" w:sz="0" w:space="0" w:color="auto"/>
        <w:bottom w:val="none" w:sz="0" w:space="0" w:color="auto"/>
        <w:right w:val="none" w:sz="0" w:space="0" w:color="auto"/>
      </w:divBdr>
    </w:div>
    <w:div w:id="886718174">
      <w:bodyDiv w:val="1"/>
      <w:marLeft w:val="0"/>
      <w:marRight w:val="0"/>
      <w:marTop w:val="0"/>
      <w:marBottom w:val="0"/>
      <w:divBdr>
        <w:top w:val="none" w:sz="0" w:space="0" w:color="auto"/>
        <w:left w:val="none" w:sz="0" w:space="0" w:color="auto"/>
        <w:bottom w:val="none" w:sz="0" w:space="0" w:color="auto"/>
        <w:right w:val="none" w:sz="0" w:space="0" w:color="auto"/>
      </w:divBdr>
    </w:div>
    <w:div w:id="1385444142">
      <w:bodyDiv w:val="1"/>
      <w:marLeft w:val="0"/>
      <w:marRight w:val="0"/>
      <w:marTop w:val="0"/>
      <w:marBottom w:val="0"/>
      <w:divBdr>
        <w:top w:val="none" w:sz="0" w:space="0" w:color="auto"/>
        <w:left w:val="none" w:sz="0" w:space="0" w:color="auto"/>
        <w:bottom w:val="none" w:sz="0" w:space="0" w:color="auto"/>
        <w:right w:val="none" w:sz="0" w:space="0" w:color="auto"/>
      </w:divBdr>
      <w:divsChild>
        <w:div w:id="1220094023">
          <w:marLeft w:val="0"/>
          <w:marRight w:val="0"/>
          <w:marTop w:val="0"/>
          <w:marBottom w:val="0"/>
          <w:divBdr>
            <w:top w:val="none" w:sz="0" w:space="0" w:color="auto"/>
            <w:left w:val="none" w:sz="0" w:space="0" w:color="auto"/>
            <w:bottom w:val="none" w:sz="0" w:space="0" w:color="auto"/>
            <w:right w:val="none" w:sz="0" w:space="0" w:color="auto"/>
          </w:divBdr>
          <w:divsChild>
            <w:div w:id="841119154">
              <w:marLeft w:val="0"/>
              <w:marRight w:val="0"/>
              <w:marTop w:val="0"/>
              <w:marBottom w:val="0"/>
              <w:divBdr>
                <w:top w:val="none" w:sz="0" w:space="0" w:color="auto"/>
                <w:left w:val="none" w:sz="0" w:space="0" w:color="auto"/>
                <w:bottom w:val="none" w:sz="0" w:space="0" w:color="auto"/>
                <w:right w:val="none" w:sz="0" w:space="0" w:color="auto"/>
              </w:divBdr>
              <w:divsChild>
                <w:div w:id="1970629654">
                  <w:marLeft w:val="0"/>
                  <w:marRight w:val="0"/>
                  <w:marTop w:val="0"/>
                  <w:marBottom w:val="0"/>
                  <w:divBdr>
                    <w:top w:val="none" w:sz="0" w:space="0" w:color="auto"/>
                    <w:left w:val="none" w:sz="0" w:space="0" w:color="auto"/>
                    <w:bottom w:val="none" w:sz="0" w:space="0" w:color="auto"/>
                    <w:right w:val="none" w:sz="0" w:space="0" w:color="auto"/>
                  </w:divBdr>
                  <w:divsChild>
                    <w:div w:id="3238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2729">
      <w:bodyDiv w:val="1"/>
      <w:marLeft w:val="0"/>
      <w:marRight w:val="0"/>
      <w:marTop w:val="0"/>
      <w:marBottom w:val="0"/>
      <w:divBdr>
        <w:top w:val="none" w:sz="0" w:space="0" w:color="auto"/>
        <w:left w:val="none" w:sz="0" w:space="0" w:color="auto"/>
        <w:bottom w:val="none" w:sz="0" w:space="0" w:color="auto"/>
        <w:right w:val="none" w:sz="0" w:space="0" w:color="auto"/>
      </w:divBdr>
      <w:divsChild>
        <w:div w:id="2005820041">
          <w:marLeft w:val="0"/>
          <w:marRight w:val="0"/>
          <w:marTop w:val="0"/>
          <w:marBottom w:val="0"/>
          <w:divBdr>
            <w:top w:val="none" w:sz="0" w:space="0" w:color="auto"/>
            <w:left w:val="none" w:sz="0" w:space="0" w:color="auto"/>
            <w:bottom w:val="none" w:sz="0" w:space="0" w:color="auto"/>
            <w:right w:val="none" w:sz="0" w:space="0" w:color="auto"/>
          </w:divBdr>
          <w:divsChild>
            <w:div w:id="990714278">
              <w:marLeft w:val="0"/>
              <w:marRight w:val="0"/>
              <w:marTop w:val="0"/>
              <w:marBottom w:val="0"/>
              <w:divBdr>
                <w:top w:val="none" w:sz="0" w:space="0" w:color="auto"/>
                <w:left w:val="none" w:sz="0" w:space="0" w:color="auto"/>
                <w:bottom w:val="none" w:sz="0" w:space="0" w:color="auto"/>
                <w:right w:val="none" w:sz="0" w:space="0" w:color="auto"/>
              </w:divBdr>
              <w:divsChild>
                <w:div w:id="1490369942">
                  <w:marLeft w:val="0"/>
                  <w:marRight w:val="0"/>
                  <w:marTop w:val="0"/>
                  <w:marBottom w:val="0"/>
                  <w:divBdr>
                    <w:top w:val="none" w:sz="0" w:space="0" w:color="auto"/>
                    <w:left w:val="none" w:sz="0" w:space="0" w:color="auto"/>
                    <w:bottom w:val="none" w:sz="0" w:space="0" w:color="auto"/>
                    <w:right w:val="none" w:sz="0" w:space="0" w:color="auto"/>
                  </w:divBdr>
                  <w:divsChild>
                    <w:div w:id="16053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050608">
      <w:bodyDiv w:val="1"/>
      <w:marLeft w:val="0"/>
      <w:marRight w:val="0"/>
      <w:marTop w:val="0"/>
      <w:marBottom w:val="0"/>
      <w:divBdr>
        <w:top w:val="none" w:sz="0" w:space="0" w:color="auto"/>
        <w:left w:val="none" w:sz="0" w:space="0" w:color="auto"/>
        <w:bottom w:val="none" w:sz="0" w:space="0" w:color="auto"/>
        <w:right w:val="none" w:sz="0" w:space="0" w:color="auto"/>
      </w:divBdr>
      <w:divsChild>
        <w:div w:id="593779204">
          <w:marLeft w:val="0"/>
          <w:marRight w:val="0"/>
          <w:marTop w:val="0"/>
          <w:marBottom w:val="0"/>
          <w:divBdr>
            <w:top w:val="none" w:sz="0" w:space="0" w:color="auto"/>
            <w:left w:val="none" w:sz="0" w:space="0" w:color="auto"/>
            <w:bottom w:val="none" w:sz="0" w:space="0" w:color="auto"/>
            <w:right w:val="none" w:sz="0" w:space="0" w:color="auto"/>
          </w:divBdr>
          <w:divsChild>
            <w:div w:id="191764970">
              <w:marLeft w:val="0"/>
              <w:marRight w:val="0"/>
              <w:marTop w:val="0"/>
              <w:marBottom w:val="0"/>
              <w:divBdr>
                <w:top w:val="none" w:sz="0" w:space="0" w:color="auto"/>
                <w:left w:val="none" w:sz="0" w:space="0" w:color="auto"/>
                <w:bottom w:val="none" w:sz="0" w:space="0" w:color="auto"/>
                <w:right w:val="none" w:sz="0" w:space="0" w:color="auto"/>
              </w:divBdr>
              <w:divsChild>
                <w:div w:id="1931236141">
                  <w:marLeft w:val="0"/>
                  <w:marRight w:val="0"/>
                  <w:marTop w:val="0"/>
                  <w:marBottom w:val="0"/>
                  <w:divBdr>
                    <w:top w:val="none" w:sz="0" w:space="0" w:color="auto"/>
                    <w:left w:val="none" w:sz="0" w:space="0" w:color="auto"/>
                    <w:bottom w:val="none" w:sz="0" w:space="0" w:color="auto"/>
                    <w:right w:val="none" w:sz="0" w:space="0" w:color="auto"/>
                  </w:divBdr>
                  <w:divsChild>
                    <w:div w:id="6200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18376">
      <w:bodyDiv w:val="1"/>
      <w:marLeft w:val="0"/>
      <w:marRight w:val="0"/>
      <w:marTop w:val="0"/>
      <w:marBottom w:val="0"/>
      <w:divBdr>
        <w:top w:val="none" w:sz="0" w:space="0" w:color="auto"/>
        <w:left w:val="none" w:sz="0" w:space="0" w:color="auto"/>
        <w:bottom w:val="none" w:sz="0" w:space="0" w:color="auto"/>
        <w:right w:val="none" w:sz="0" w:space="0" w:color="auto"/>
      </w:divBdr>
      <w:divsChild>
        <w:div w:id="2082865775">
          <w:marLeft w:val="0"/>
          <w:marRight w:val="0"/>
          <w:marTop w:val="0"/>
          <w:marBottom w:val="0"/>
          <w:divBdr>
            <w:top w:val="none" w:sz="0" w:space="0" w:color="auto"/>
            <w:left w:val="none" w:sz="0" w:space="0" w:color="auto"/>
            <w:bottom w:val="none" w:sz="0" w:space="0" w:color="auto"/>
            <w:right w:val="none" w:sz="0" w:space="0" w:color="auto"/>
          </w:divBdr>
          <w:divsChild>
            <w:div w:id="84234686">
              <w:marLeft w:val="0"/>
              <w:marRight w:val="0"/>
              <w:marTop w:val="0"/>
              <w:marBottom w:val="0"/>
              <w:divBdr>
                <w:top w:val="none" w:sz="0" w:space="0" w:color="auto"/>
                <w:left w:val="none" w:sz="0" w:space="0" w:color="auto"/>
                <w:bottom w:val="none" w:sz="0" w:space="0" w:color="auto"/>
                <w:right w:val="none" w:sz="0" w:space="0" w:color="auto"/>
              </w:divBdr>
              <w:divsChild>
                <w:div w:id="1568371440">
                  <w:marLeft w:val="0"/>
                  <w:marRight w:val="0"/>
                  <w:marTop w:val="0"/>
                  <w:marBottom w:val="0"/>
                  <w:divBdr>
                    <w:top w:val="none" w:sz="0" w:space="0" w:color="auto"/>
                    <w:left w:val="none" w:sz="0" w:space="0" w:color="auto"/>
                    <w:bottom w:val="none" w:sz="0" w:space="0" w:color="auto"/>
                    <w:right w:val="none" w:sz="0" w:space="0" w:color="auto"/>
                  </w:divBdr>
                  <w:divsChild>
                    <w:div w:id="11001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3819">
      <w:bodyDiv w:val="1"/>
      <w:marLeft w:val="0"/>
      <w:marRight w:val="0"/>
      <w:marTop w:val="0"/>
      <w:marBottom w:val="0"/>
      <w:divBdr>
        <w:top w:val="none" w:sz="0" w:space="0" w:color="auto"/>
        <w:left w:val="none" w:sz="0" w:space="0" w:color="auto"/>
        <w:bottom w:val="none" w:sz="0" w:space="0" w:color="auto"/>
        <w:right w:val="none" w:sz="0" w:space="0" w:color="auto"/>
      </w:divBdr>
      <w:divsChild>
        <w:div w:id="621889004">
          <w:marLeft w:val="0"/>
          <w:marRight w:val="0"/>
          <w:marTop w:val="0"/>
          <w:marBottom w:val="0"/>
          <w:divBdr>
            <w:top w:val="none" w:sz="0" w:space="0" w:color="auto"/>
            <w:left w:val="none" w:sz="0" w:space="0" w:color="auto"/>
            <w:bottom w:val="none" w:sz="0" w:space="0" w:color="auto"/>
            <w:right w:val="none" w:sz="0" w:space="0" w:color="auto"/>
          </w:divBdr>
          <w:divsChild>
            <w:div w:id="1257787205">
              <w:marLeft w:val="0"/>
              <w:marRight w:val="0"/>
              <w:marTop w:val="0"/>
              <w:marBottom w:val="0"/>
              <w:divBdr>
                <w:top w:val="none" w:sz="0" w:space="0" w:color="auto"/>
                <w:left w:val="none" w:sz="0" w:space="0" w:color="auto"/>
                <w:bottom w:val="none" w:sz="0" w:space="0" w:color="auto"/>
                <w:right w:val="none" w:sz="0" w:space="0" w:color="auto"/>
              </w:divBdr>
              <w:divsChild>
                <w:div w:id="1110977050">
                  <w:marLeft w:val="0"/>
                  <w:marRight w:val="0"/>
                  <w:marTop w:val="0"/>
                  <w:marBottom w:val="0"/>
                  <w:divBdr>
                    <w:top w:val="none" w:sz="0" w:space="0" w:color="auto"/>
                    <w:left w:val="none" w:sz="0" w:space="0" w:color="auto"/>
                    <w:bottom w:val="none" w:sz="0" w:space="0" w:color="auto"/>
                    <w:right w:val="none" w:sz="0" w:space="0" w:color="auto"/>
                  </w:divBdr>
                  <w:divsChild>
                    <w:div w:id="10892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rancisnwachukwu1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Princewill, Olivia</cp:lastModifiedBy>
  <cp:revision>2</cp:revision>
  <dcterms:created xsi:type="dcterms:W3CDTF">2022-01-11T20:56:00Z</dcterms:created>
  <dcterms:modified xsi:type="dcterms:W3CDTF">2022-01-11T20:56:00Z</dcterms:modified>
</cp:coreProperties>
</file>